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C80FC" w14:textId="4C2682E4" w:rsidR="00E62DA8" w:rsidRDefault="00BE18E2" w:rsidP="00E62DA8">
      <w:pPr>
        <w:rPr>
          <w:b/>
          <w:bCs/>
          <w:sz w:val="40"/>
          <w:szCs w:val="40"/>
        </w:rPr>
      </w:pPr>
      <w:r>
        <w:rPr>
          <w:b/>
          <w:bCs/>
          <w:sz w:val="40"/>
          <w:szCs w:val="40"/>
        </w:rPr>
        <w:t>Player</w:t>
      </w:r>
      <w:r w:rsidR="00E62DA8">
        <w:rPr>
          <w:b/>
          <w:bCs/>
          <w:sz w:val="40"/>
          <w:szCs w:val="40"/>
        </w:rPr>
        <w:t xml:space="preserve"> </w:t>
      </w:r>
      <w:r w:rsidR="00C05B66">
        <w:rPr>
          <w:b/>
          <w:bCs/>
          <w:sz w:val="40"/>
          <w:szCs w:val="40"/>
        </w:rPr>
        <w:t>Mechanics</w:t>
      </w:r>
    </w:p>
    <w:p w14:paraId="250D13C4" w14:textId="12CB564E" w:rsidR="005F381E" w:rsidRPr="00E62DA8" w:rsidRDefault="00CD5069" w:rsidP="005F381E">
      <w:pPr>
        <w:pStyle w:val="ListParagraph"/>
        <w:numPr>
          <w:ilvl w:val="0"/>
          <w:numId w:val="25"/>
        </w:numPr>
        <w:rPr>
          <w:sz w:val="40"/>
          <w:szCs w:val="40"/>
        </w:rPr>
      </w:pPr>
      <w:r>
        <w:rPr>
          <w:sz w:val="40"/>
          <w:szCs w:val="40"/>
        </w:rPr>
        <w:t>Lopen</w:t>
      </w:r>
    </w:p>
    <w:p w14:paraId="2F2F43EC" w14:textId="3C896CB9" w:rsidR="00860419" w:rsidRPr="004E4ED9" w:rsidRDefault="00CD5069" w:rsidP="004E4ED9">
      <w:pPr>
        <w:pStyle w:val="ListParagraph"/>
        <w:numPr>
          <w:ilvl w:val="0"/>
          <w:numId w:val="25"/>
        </w:numPr>
        <w:rPr>
          <w:sz w:val="40"/>
          <w:szCs w:val="40"/>
        </w:rPr>
      </w:pPr>
      <w:r>
        <w:rPr>
          <w:sz w:val="40"/>
          <w:szCs w:val="40"/>
        </w:rPr>
        <w:t>Springen</w:t>
      </w:r>
      <w:r w:rsidR="004E4ED9">
        <w:rPr>
          <w:sz w:val="40"/>
          <w:szCs w:val="40"/>
        </w:rPr>
        <w:t xml:space="preserve"> / Parry</w:t>
      </w:r>
    </w:p>
    <w:p w14:paraId="7BD96AE5" w14:textId="6D1043CE" w:rsidR="009C4725" w:rsidRDefault="00CD5069" w:rsidP="005F381E">
      <w:pPr>
        <w:pStyle w:val="ListParagraph"/>
        <w:numPr>
          <w:ilvl w:val="0"/>
          <w:numId w:val="25"/>
        </w:numPr>
        <w:rPr>
          <w:sz w:val="40"/>
          <w:szCs w:val="40"/>
          <w:lang w:val="nl-NL"/>
        </w:rPr>
      </w:pPr>
      <w:r>
        <w:rPr>
          <w:sz w:val="40"/>
          <w:szCs w:val="40"/>
          <w:lang w:val="nl-NL"/>
        </w:rPr>
        <w:t>Health</w:t>
      </w:r>
      <w:r w:rsidR="004E4ED9">
        <w:rPr>
          <w:sz w:val="40"/>
          <w:szCs w:val="40"/>
          <w:lang w:val="nl-NL"/>
        </w:rPr>
        <w:t xml:space="preserve"> (3 Levens)</w:t>
      </w:r>
    </w:p>
    <w:p w14:paraId="1C06D8D9" w14:textId="6135C67B" w:rsidR="00CD5069" w:rsidRDefault="00CD5069" w:rsidP="005F381E">
      <w:pPr>
        <w:pStyle w:val="ListParagraph"/>
        <w:numPr>
          <w:ilvl w:val="0"/>
          <w:numId w:val="25"/>
        </w:numPr>
        <w:rPr>
          <w:sz w:val="40"/>
          <w:szCs w:val="40"/>
          <w:lang w:val="nl-NL"/>
        </w:rPr>
      </w:pPr>
      <w:r>
        <w:rPr>
          <w:sz w:val="40"/>
          <w:szCs w:val="40"/>
          <w:lang w:val="nl-NL"/>
        </w:rPr>
        <w:t>Dood gaan</w:t>
      </w:r>
    </w:p>
    <w:p w14:paraId="670C4834" w14:textId="0B80CAC5" w:rsidR="00CD5069" w:rsidRDefault="00CD5069" w:rsidP="005F381E">
      <w:pPr>
        <w:pStyle w:val="ListParagraph"/>
        <w:numPr>
          <w:ilvl w:val="0"/>
          <w:numId w:val="25"/>
        </w:numPr>
        <w:rPr>
          <w:sz w:val="40"/>
          <w:szCs w:val="40"/>
          <w:lang w:val="nl-NL"/>
        </w:rPr>
      </w:pPr>
      <w:r>
        <w:rPr>
          <w:sz w:val="40"/>
          <w:szCs w:val="40"/>
          <w:lang w:val="nl-NL"/>
        </w:rPr>
        <w:t>Kaarten</w:t>
      </w:r>
    </w:p>
    <w:p w14:paraId="66EFA4C8" w14:textId="24062661" w:rsidR="00CD5069" w:rsidRDefault="00CD5069" w:rsidP="005F381E">
      <w:pPr>
        <w:pStyle w:val="ListParagraph"/>
        <w:numPr>
          <w:ilvl w:val="0"/>
          <w:numId w:val="25"/>
        </w:numPr>
        <w:rPr>
          <w:sz w:val="40"/>
          <w:szCs w:val="40"/>
          <w:lang w:val="nl-NL"/>
        </w:rPr>
      </w:pPr>
      <w:r>
        <w:rPr>
          <w:sz w:val="40"/>
          <w:szCs w:val="40"/>
          <w:lang w:val="nl-NL"/>
        </w:rPr>
        <w:t>Dashen</w:t>
      </w:r>
    </w:p>
    <w:p w14:paraId="3048A34A" w14:textId="6393D4FE" w:rsidR="004E4ED9" w:rsidRDefault="004E4ED9" w:rsidP="004E4ED9">
      <w:pPr>
        <w:pStyle w:val="ListParagraph"/>
        <w:numPr>
          <w:ilvl w:val="0"/>
          <w:numId w:val="25"/>
        </w:numPr>
        <w:rPr>
          <w:sz w:val="40"/>
          <w:szCs w:val="40"/>
          <w:lang w:val="nl-NL"/>
        </w:rPr>
      </w:pPr>
      <w:r>
        <w:rPr>
          <w:sz w:val="40"/>
          <w:szCs w:val="40"/>
          <w:lang w:val="nl-NL"/>
        </w:rPr>
        <w:t>Weapon switch</w:t>
      </w:r>
    </w:p>
    <w:p w14:paraId="395EF648" w14:textId="4649D4A0" w:rsidR="009A43FC" w:rsidRDefault="009A43FC" w:rsidP="004E4ED9">
      <w:pPr>
        <w:pStyle w:val="ListParagraph"/>
        <w:numPr>
          <w:ilvl w:val="0"/>
          <w:numId w:val="25"/>
        </w:numPr>
        <w:rPr>
          <w:sz w:val="40"/>
          <w:szCs w:val="40"/>
          <w:lang w:val="nl-NL"/>
        </w:rPr>
      </w:pPr>
      <w:r>
        <w:rPr>
          <w:sz w:val="40"/>
          <w:szCs w:val="40"/>
          <w:lang w:val="nl-NL"/>
        </w:rPr>
        <w:t>Schieten</w:t>
      </w:r>
    </w:p>
    <w:p w14:paraId="208B99AE" w14:textId="77777777" w:rsidR="004E4ED9" w:rsidRPr="004E4ED9" w:rsidRDefault="004E4ED9" w:rsidP="004E4ED9">
      <w:pPr>
        <w:pStyle w:val="ListParagraph"/>
        <w:rPr>
          <w:sz w:val="40"/>
          <w:szCs w:val="40"/>
          <w:lang w:val="nl-NL"/>
        </w:rPr>
      </w:pPr>
    </w:p>
    <w:p w14:paraId="5FE3F28D" w14:textId="4B818064" w:rsidR="004E4ED9" w:rsidRDefault="004E4ED9" w:rsidP="004E4ED9">
      <w:pPr>
        <w:rPr>
          <w:b/>
          <w:bCs/>
          <w:sz w:val="40"/>
          <w:szCs w:val="40"/>
          <w:lang w:val="nl-NL"/>
        </w:rPr>
      </w:pPr>
      <w:r>
        <w:rPr>
          <w:b/>
          <w:bCs/>
          <w:sz w:val="40"/>
          <w:szCs w:val="40"/>
          <w:lang w:val="nl-NL"/>
        </w:rPr>
        <w:t>Lopen:</w:t>
      </w:r>
    </w:p>
    <w:p w14:paraId="42276202" w14:textId="1D821666" w:rsidR="004E4ED9" w:rsidRDefault="004E4ED9" w:rsidP="004E4ED9">
      <w:pPr>
        <w:pStyle w:val="ListParagraph"/>
        <w:numPr>
          <w:ilvl w:val="0"/>
          <w:numId w:val="25"/>
        </w:numPr>
        <w:rPr>
          <w:sz w:val="40"/>
          <w:szCs w:val="40"/>
          <w:lang w:val="nl-NL"/>
        </w:rPr>
      </w:pPr>
      <w:r>
        <w:rPr>
          <w:sz w:val="40"/>
          <w:szCs w:val="40"/>
          <w:lang w:val="nl-NL"/>
        </w:rPr>
        <w:t>Je loopt op één zelfde snelheid</w:t>
      </w:r>
      <w:r w:rsidR="007C748F">
        <w:rPr>
          <w:sz w:val="40"/>
          <w:szCs w:val="40"/>
          <w:lang w:val="nl-NL"/>
        </w:rPr>
        <w:t>.</w:t>
      </w:r>
    </w:p>
    <w:p w14:paraId="5ABCB114" w14:textId="23D34434" w:rsidR="004E4ED9" w:rsidRDefault="004E4ED9" w:rsidP="004E4ED9">
      <w:pPr>
        <w:rPr>
          <w:sz w:val="40"/>
          <w:szCs w:val="40"/>
          <w:lang w:val="nl-NL"/>
        </w:rPr>
      </w:pPr>
    </w:p>
    <w:p w14:paraId="7AEC3A75" w14:textId="7A642AA1" w:rsidR="004E4ED9" w:rsidRDefault="004E4ED9" w:rsidP="004E4ED9">
      <w:pPr>
        <w:rPr>
          <w:b/>
          <w:bCs/>
          <w:sz w:val="40"/>
          <w:szCs w:val="40"/>
          <w:lang w:val="nl-NL"/>
        </w:rPr>
      </w:pPr>
      <w:r>
        <w:rPr>
          <w:b/>
          <w:bCs/>
          <w:sz w:val="40"/>
          <w:szCs w:val="40"/>
          <w:lang w:val="nl-NL"/>
        </w:rPr>
        <w:t>Springen / Parry:</w:t>
      </w:r>
    </w:p>
    <w:p w14:paraId="47CF62D3" w14:textId="72756A76" w:rsidR="004E4ED9" w:rsidRDefault="004E4ED9" w:rsidP="004E4ED9">
      <w:pPr>
        <w:pStyle w:val="ListParagraph"/>
        <w:numPr>
          <w:ilvl w:val="0"/>
          <w:numId w:val="25"/>
        </w:numPr>
        <w:rPr>
          <w:sz w:val="40"/>
          <w:szCs w:val="40"/>
          <w:lang w:val="nl-NL"/>
        </w:rPr>
      </w:pPr>
      <w:r>
        <w:rPr>
          <w:sz w:val="40"/>
          <w:szCs w:val="40"/>
          <w:lang w:val="nl-NL"/>
        </w:rPr>
        <w:t>Je kan normaal gesproken 1x springen</w:t>
      </w:r>
      <w:r w:rsidR="007C748F">
        <w:rPr>
          <w:sz w:val="40"/>
          <w:szCs w:val="40"/>
          <w:lang w:val="nl-NL"/>
        </w:rPr>
        <w:t>.</w:t>
      </w:r>
    </w:p>
    <w:p w14:paraId="60DE6DE8" w14:textId="7B15128B" w:rsidR="004E4ED9" w:rsidRDefault="004E4ED9" w:rsidP="004E4ED9">
      <w:pPr>
        <w:pStyle w:val="ListParagraph"/>
        <w:numPr>
          <w:ilvl w:val="0"/>
          <w:numId w:val="25"/>
        </w:numPr>
        <w:rPr>
          <w:sz w:val="40"/>
          <w:szCs w:val="40"/>
          <w:lang w:val="nl-NL"/>
        </w:rPr>
      </w:pPr>
      <w:r>
        <w:rPr>
          <w:sz w:val="40"/>
          <w:szCs w:val="40"/>
          <w:lang w:val="nl-NL"/>
        </w:rPr>
        <w:t>Je hebt een roze attack nodig van de boss, dan kun je als je in de lucht bent en nog een keer springt, een double jump doen met een salto en je krijgt een kaart erbij</w:t>
      </w:r>
      <w:r w:rsidR="007C748F">
        <w:rPr>
          <w:sz w:val="40"/>
          <w:szCs w:val="40"/>
          <w:lang w:val="nl-NL"/>
        </w:rPr>
        <w:t>.</w:t>
      </w:r>
    </w:p>
    <w:p w14:paraId="4C5DC878" w14:textId="63E1F655" w:rsidR="003001F4" w:rsidRDefault="003001F4" w:rsidP="003001F4">
      <w:pPr>
        <w:rPr>
          <w:sz w:val="40"/>
          <w:szCs w:val="40"/>
          <w:lang w:val="nl-NL"/>
        </w:rPr>
      </w:pPr>
    </w:p>
    <w:p w14:paraId="6EB3FBE9" w14:textId="2ADD2BC8" w:rsidR="003001F4" w:rsidRDefault="003001F4" w:rsidP="003001F4">
      <w:pPr>
        <w:rPr>
          <w:b/>
          <w:bCs/>
          <w:sz w:val="40"/>
          <w:szCs w:val="40"/>
          <w:lang w:val="nl-NL"/>
        </w:rPr>
      </w:pPr>
      <w:r>
        <w:rPr>
          <w:b/>
          <w:bCs/>
          <w:sz w:val="40"/>
          <w:szCs w:val="40"/>
          <w:lang w:val="nl-NL"/>
        </w:rPr>
        <w:t>Dash:</w:t>
      </w:r>
    </w:p>
    <w:p w14:paraId="01E566EF" w14:textId="11B30235" w:rsidR="003001F4" w:rsidRPr="003001F4" w:rsidRDefault="003001F4" w:rsidP="003001F4">
      <w:pPr>
        <w:pStyle w:val="ListParagraph"/>
        <w:numPr>
          <w:ilvl w:val="0"/>
          <w:numId w:val="25"/>
        </w:numPr>
        <w:rPr>
          <w:sz w:val="40"/>
          <w:szCs w:val="40"/>
          <w:lang w:val="nl-NL"/>
        </w:rPr>
      </w:pPr>
      <w:r>
        <w:rPr>
          <w:sz w:val="40"/>
          <w:szCs w:val="40"/>
          <w:lang w:val="nl-NL"/>
        </w:rPr>
        <w:t xml:space="preserve">Je gaat een stukje naar voren, je kan nog </w:t>
      </w:r>
      <w:r>
        <w:rPr>
          <w:sz w:val="40"/>
          <w:szCs w:val="40"/>
          <w:lang w:val="nl-NL"/>
        </w:rPr>
        <w:t>w</w:t>
      </w:r>
      <w:r>
        <w:rPr>
          <w:sz w:val="40"/>
          <w:szCs w:val="40"/>
          <w:lang w:val="nl-NL"/>
        </w:rPr>
        <w:t>el damage krijgen. Je kan op de grond en in de lucht dashen.</w:t>
      </w:r>
    </w:p>
    <w:p w14:paraId="4661F6C8" w14:textId="668BE772" w:rsidR="004E4ED9" w:rsidRDefault="004E4ED9" w:rsidP="004E4ED9">
      <w:pPr>
        <w:rPr>
          <w:sz w:val="40"/>
          <w:szCs w:val="40"/>
          <w:lang w:val="nl-NL"/>
        </w:rPr>
      </w:pPr>
    </w:p>
    <w:p w14:paraId="68CFC4B4" w14:textId="77777777" w:rsidR="003001F4" w:rsidRDefault="003001F4" w:rsidP="004E4ED9">
      <w:pPr>
        <w:rPr>
          <w:b/>
          <w:bCs/>
          <w:sz w:val="40"/>
          <w:szCs w:val="40"/>
          <w:lang w:val="nl-NL"/>
        </w:rPr>
      </w:pPr>
    </w:p>
    <w:p w14:paraId="50578A34" w14:textId="77777777" w:rsidR="003001F4" w:rsidRDefault="003001F4" w:rsidP="004E4ED9">
      <w:pPr>
        <w:rPr>
          <w:b/>
          <w:bCs/>
          <w:sz w:val="40"/>
          <w:szCs w:val="40"/>
          <w:lang w:val="nl-NL"/>
        </w:rPr>
      </w:pPr>
    </w:p>
    <w:p w14:paraId="203AF4DB" w14:textId="05BA1F83" w:rsidR="004E4ED9" w:rsidRDefault="004E4ED9" w:rsidP="004E4ED9">
      <w:pPr>
        <w:rPr>
          <w:b/>
          <w:bCs/>
          <w:sz w:val="40"/>
          <w:szCs w:val="40"/>
          <w:lang w:val="nl-NL"/>
        </w:rPr>
      </w:pPr>
      <w:r>
        <w:rPr>
          <w:b/>
          <w:bCs/>
          <w:sz w:val="40"/>
          <w:szCs w:val="40"/>
          <w:lang w:val="nl-NL"/>
        </w:rPr>
        <w:t>Health:</w:t>
      </w:r>
    </w:p>
    <w:p w14:paraId="5C6113D6" w14:textId="2885F310" w:rsidR="004E4ED9" w:rsidRDefault="003001F4" w:rsidP="003001F4">
      <w:pPr>
        <w:pStyle w:val="ListParagraph"/>
        <w:numPr>
          <w:ilvl w:val="0"/>
          <w:numId w:val="25"/>
        </w:numPr>
        <w:rPr>
          <w:sz w:val="40"/>
          <w:szCs w:val="40"/>
          <w:lang w:val="nl-NL"/>
        </w:rPr>
      </w:pPr>
      <w:r>
        <w:rPr>
          <w:sz w:val="40"/>
          <w:szCs w:val="40"/>
          <w:lang w:val="nl-NL"/>
        </w:rPr>
        <w:t>Je begint met 3 levens.</w:t>
      </w:r>
    </w:p>
    <w:p w14:paraId="35CA848E" w14:textId="495DCDC6" w:rsidR="003001F4" w:rsidRDefault="003001F4" w:rsidP="003001F4">
      <w:pPr>
        <w:pStyle w:val="ListParagraph"/>
        <w:numPr>
          <w:ilvl w:val="0"/>
          <w:numId w:val="25"/>
        </w:numPr>
        <w:rPr>
          <w:sz w:val="40"/>
          <w:szCs w:val="40"/>
          <w:lang w:val="nl-NL"/>
        </w:rPr>
      </w:pPr>
      <w:r>
        <w:rPr>
          <w:sz w:val="40"/>
          <w:szCs w:val="40"/>
          <w:lang w:val="nl-NL"/>
        </w:rPr>
        <w:t>Elke aanval haalt 1 leven van je levens af.</w:t>
      </w:r>
    </w:p>
    <w:p w14:paraId="2EABF973" w14:textId="2F36AE85" w:rsidR="003001F4" w:rsidRDefault="003001F4" w:rsidP="003001F4">
      <w:pPr>
        <w:rPr>
          <w:sz w:val="40"/>
          <w:szCs w:val="40"/>
          <w:lang w:val="nl-NL"/>
        </w:rPr>
      </w:pPr>
    </w:p>
    <w:p w14:paraId="5FD1E92D" w14:textId="7838FD55" w:rsidR="003001F4" w:rsidRDefault="003001F4" w:rsidP="003001F4">
      <w:pPr>
        <w:rPr>
          <w:b/>
          <w:bCs/>
          <w:sz w:val="40"/>
          <w:szCs w:val="40"/>
          <w:lang w:val="nl-NL"/>
        </w:rPr>
      </w:pPr>
      <w:r>
        <w:rPr>
          <w:b/>
          <w:bCs/>
          <w:sz w:val="40"/>
          <w:szCs w:val="40"/>
          <w:lang w:val="nl-NL"/>
        </w:rPr>
        <w:t>Dood gaan:</w:t>
      </w:r>
    </w:p>
    <w:p w14:paraId="3D5B960C" w14:textId="3D7EB3F7" w:rsidR="003001F4" w:rsidRDefault="003001F4" w:rsidP="003001F4">
      <w:pPr>
        <w:pStyle w:val="ListParagraph"/>
        <w:numPr>
          <w:ilvl w:val="0"/>
          <w:numId w:val="25"/>
        </w:numPr>
        <w:rPr>
          <w:sz w:val="40"/>
          <w:szCs w:val="40"/>
          <w:lang w:val="nl-NL"/>
        </w:rPr>
      </w:pPr>
      <w:r>
        <w:rPr>
          <w:sz w:val="40"/>
          <w:szCs w:val="40"/>
          <w:lang w:val="nl-NL"/>
        </w:rPr>
        <w:t>Bij 0 levens ga je dood.</w:t>
      </w:r>
    </w:p>
    <w:p w14:paraId="513C3757" w14:textId="6688D030" w:rsidR="003001F4" w:rsidRDefault="003001F4" w:rsidP="003001F4">
      <w:pPr>
        <w:pStyle w:val="ListParagraph"/>
        <w:numPr>
          <w:ilvl w:val="0"/>
          <w:numId w:val="25"/>
        </w:numPr>
        <w:rPr>
          <w:sz w:val="40"/>
          <w:szCs w:val="40"/>
          <w:lang w:val="nl-NL"/>
        </w:rPr>
      </w:pPr>
      <w:r>
        <w:rPr>
          <w:sz w:val="40"/>
          <w:szCs w:val="40"/>
          <w:lang w:val="nl-NL"/>
        </w:rPr>
        <w:t>Je komt op een eindscherm</w:t>
      </w:r>
      <w:r w:rsidR="007E19EC">
        <w:rPr>
          <w:sz w:val="40"/>
          <w:szCs w:val="40"/>
          <w:lang w:val="nl-NL"/>
        </w:rPr>
        <w:t xml:space="preserve"> </w:t>
      </w:r>
      <w:r w:rsidR="007E19EC">
        <w:rPr>
          <w:sz w:val="40"/>
          <w:szCs w:val="40"/>
          <w:lang w:val="nl-NL"/>
        </w:rPr>
        <w:t>w</w:t>
      </w:r>
      <w:r w:rsidR="007E19EC">
        <w:rPr>
          <w:sz w:val="40"/>
          <w:szCs w:val="40"/>
          <w:lang w:val="nl-NL"/>
        </w:rPr>
        <w:t>aar een quote staat van de boss.</w:t>
      </w:r>
    </w:p>
    <w:p w14:paraId="29A7A1DF" w14:textId="7A5FEFC5" w:rsidR="007E19EC" w:rsidRDefault="007E19EC" w:rsidP="007E19EC">
      <w:pPr>
        <w:rPr>
          <w:sz w:val="40"/>
          <w:szCs w:val="40"/>
          <w:lang w:val="nl-NL"/>
        </w:rPr>
      </w:pPr>
    </w:p>
    <w:p w14:paraId="4D7E448A" w14:textId="5DB7808E" w:rsidR="007E19EC" w:rsidRDefault="007E19EC" w:rsidP="007E19EC">
      <w:pPr>
        <w:rPr>
          <w:b/>
          <w:bCs/>
          <w:sz w:val="40"/>
          <w:szCs w:val="40"/>
          <w:lang w:val="nl-NL"/>
        </w:rPr>
      </w:pPr>
      <w:r>
        <w:rPr>
          <w:b/>
          <w:bCs/>
          <w:sz w:val="40"/>
          <w:szCs w:val="40"/>
          <w:lang w:val="nl-NL"/>
        </w:rPr>
        <w:t>Kaarten:</w:t>
      </w:r>
    </w:p>
    <w:p w14:paraId="63CBA41F" w14:textId="3FA5D56F" w:rsidR="007E19EC" w:rsidRPr="007E19EC" w:rsidRDefault="007E19EC" w:rsidP="007E19EC">
      <w:pPr>
        <w:pStyle w:val="ListParagraph"/>
        <w:numPr>
          <w:ilvl w:val="0"/>
          <w:numId w:val="25"/>
        </w:numPr>
        <w:rPr>
          <w:b/>
          <w:bCs/>
          <w:sz w:val="40"/>
          <w:szCs w:val="40"/>
          <w:lang w:val="nl-NL"/>
        </w:rPr>
      </w:pPr>
      <w:r>
        <w:rPr>
          <w:sz w:val="40"/>
          <w:szCs w:val="40"/>
          <w:lang w:val="nl-NL"/>
        </w:rPr>
        <w:t xml:space="preserve">Je hebt kaarten </w:t>
      </w:r>
      <w:r>
        <w:rPr>
          <w:sz w:val="40"/>
          <w:szCs w:val="40"/>
          <w:lang w:val="nl-NL"/>
        </w:rPr>
        <w:t>w</w:t>
      </w:r>
      <w:r>
        <w:rPr>
          <w:sz w:val="40"/>
          <w:szCs w:val="40"/>
          <w:lang w:val="nl-NL"/>
        </w:rPr>
        <w:t>aarmee je special attacks kan doen.</w:t>
      </w:r>
    </w:p>
    <w:p w14:paraId="6F25832F" w14:textId="196EE0A9" w:rsidR="007E19EC" w:rsidRDefault="007E19EC" w:rsidP="007E19EC">
      <w:pPr>
        <w:pStyle w:val="ListParagraph"/>
        <w:numPr>
          <w:ilvl w:val="0"/>
          <w:numId w:val="25"/>
        </w:numPr>
        <w:rPr>
          <w:sz w:val="40"/>
          <w:szCs w:val="40"/>
          <w:lang w:val="nl-NL"/>
        </w:rPr>
      </w:pPr>
      <w:r>
        <w:rPr>
          <w:sz w:val="40"/>
          <w:szCs w:val="40"/>
          <w:lang w:val="nl-NL"/>
        </w:rPr>
        <w:t>Wanneer je damage doet, bou</w:t>
      </w:r>
      <w:r>
        <w:rPr>
          <w:sz w:val="40"/>
          <w:szCs w:val="40"/>
          <w:lang w:val="nl-NL"/>
        </w:rPr>
        <w:t>w</w:t>
      </w:r>
      <w:r>
        <w:rPr>
          <w:sz w:val="40"/>
          <w:szCs w:val="40"/>
          <w:lang w:val="nl-NL"/>
        </w:rPr>
        <w:t>en de kaarten zich op.</w:t>
      </w:r>
    </w:p>
    <w:p w14:paraId="4DAD6166" w14:textId="3400B4E6" w:rsidR="009A43FC" w:rsidRDefault="009A43FC" w:rsidP="009A43FC">
      <w:pPr>
        <w:rPr>
          <w:sz w:val="40"/>
          <w:szCs w:val="40"/>
          <w:lang w:val="nl-NL"/>
        </w:rPr>
      </w:pPr>
    </w:p>
    <w:p w14:paraId="1A289D88" w14:textId="5AC41111" w:rsidR="009A43FC" w:rsidRDefault="007C748F" w:rsidP="009A43FC">
      <w:pPr>
        <w:rPr>
          <w:b/>
          <w:bCs/>
          <w:sz w:val="40"/>
          <w:szCs w:val="40"/>
          <w:lang w:val="nl-NL"/>
        </w:rPr>
      </w:pPr>
      <w:r>
        <w:rPr>
          <w:b/>
          <w:bCs/>
          <w:sz w:val="40"/>
          <w:szCs w:val="40"/>
          <w:lang w:val="nl-NL"/>
        </w:rPr>
        <w:t>Schieten:</w:t>
      </w:r>
    </w:p>
    <w:p w14:paraId="2ECFA513" w14:textId="37012F9B" w:rsidR="007C748F" w:rsidRPr="007C748F" w:rsidRDefault="007C748F" w:rsidP="007C748F">
      <w:pPr>
        <w:pStyle w:val="ListParagraph"/>
        <w:numPr>
          <w:ilvl w:val="0"/>
          <w:numId w:val="25"/>
        </w:numPr>
        <w:rPr>
          <w:sz w:val="40"/>
          <w:szCs w:val="40"/>
          <w:lang w:val="nl-NL"/>
        </w:rPr>
      </w:pPr>
      <w:r>
        <w:rPr>
          <w:sz w:val="40"/>
          <w:szCs w:val="40"/>
          <w:lang w:val="nl-NL"/>
        </w:rPr>
        <w:t xml:space="preserve">Je kan schieten, hiermee kun je kleine </w:t>
      </w:r>
      <w:r>
        <w:rPr>
          <w:sz w:val="40"/>
          <w:szCs w:val="40"/>
          <w:lang w:val="nl-NL"/>
        </w:rPr>
        <w:t>w</w:t>
      </w:r>
      <w:r>
        <w:rPr>
          <w:sz w:val="40"/>
          <w:szCs w:val="40"/>
          <w:lang w:val="nl-NL"/>
        </w:rPr>
        <w:t>ortels kapot maken voordat ze je damage kunnen doen, en natuurlijk de boss uiteindelijk doodmaken.</w:t>
      </w:r>
    </w:p>
    <w:p w14:paraId="7BB85F16" w14:textId="6B24D6AF" w:rsidR="007E19EC" w:rsidRDefault="007E19EC" w:rsidP="007E19EC">
      <w:pPr>
        <w:rPr>
          <w:sz w:val="40"/>
          <w:szCs w:val="40"/>
          <w:lang w:val="nl-NL"/>
        </w:rPr>
      </w:pPr>
    </w:p>
    <w:p w14:paraId="7F4CF5FA" w14:textId="74BE051B" w:rsidR="007E19EC" w:rsidRPr="007E19EC" w:rsidRDefault="007E19EC" w:rsidP="007E19EC">
      <w:pPr>
        <w:rPr>
          <w:b/>
          <w:bCs/>
          <w:sz w:val="40"/>
          <w:szCs w:val="40"/>
          <w:lang w:val="nl-NL"/>
        </w:rPr>
      </w:pPr>
      <w:r w:rsidRPr="007E19EC">
        <w:rPr>
          <w:b/>
          <w:bCs/>
          <w:sz w:val="40"/>
          <w:szCs w:val="40"/>
          <w:lang w:val="nl-NL"/>
        </w:rPr>
        <w:t>Weapon S</w:t>
      </w:r>
      <w:r w:rsidRPr="007E19EC">
        <w:rPr>
          <w:b/>
          <w:bCs/>
          <w:sz w:val="40"/>
          <w:szCs w:val="40"/>
          <w:lang w:val="nl-NL"/>
        </w:rPr>
        <w:t>w</w:t>
      </w:r>
      <w:r w:rsidRPr="007E19EC">
        <w:rPr>
          <w:b/>
          <w:bCs/>
          <w:sz w:val="40"/>
          <w:szCs w:val="40"/>
          <w:lang w:val="nl-NL"/>
        </w:rPr>
        <w:t>itch:</w:t>
      </w:r>
    </w:p>
    <w:p w14:paraId="38D6C077" w14:textId="1B357415" w:rsidR="007E19EC" w:rsidRPr="007E19EC" w:rsidRDefault="007E19EC" w:rsidP="007E19EC">
      <w:pPr>
        <w:pStyle w:val="ListParagraph"/>
        <w:numPr>
          <w:ilvl w:val="0"/>
          <w:numId w:val="25"/>
        </w:numPr>
        <w:rPr>
          <w:sz w:val="40"/>
          <w:szCs w:val="40"/>
          <w:lang w:val="nl-NL"/>
        </w:rPr>
      </w:pPr>
      <w:r>
        <w:rPr>
          <w:sz w:val="40"/>
          <w:szCs w:val="40"/>
          <w:lang w:val="nl-NL"/>
        </w:rPr>
        <w:t xml:space="preserve">Je kan tussen 2 </w:t>
      </w:r>
      <w:r>
        <w:rPr>
          <w:sz w:val="40"/>
          <w:szCs w:val="40"/>
          <w:lang w:val="nl-NL"/>
        </w:rPr>
        <w:t>w</w:t>
      </w:r>
      <w:r>
        <w:rPr>
          <w:sz w:val="40"/>
          <w:szCs w:val="40"/>
          <w:lang w:val="nl-NL"/>
        </w:rPr>
        <w:t>apens s</w:t>
      </w:r>
      <w:r>
        <w:rPr>
          <w:sz w:val="40"/>
          <w:szCs w:val="40"/>
          <w:lang w:val="nl-NL"/>
        </w:rPr>
        <w:t>w</w:t>
      </w:r>
      <w:r>
        <w:rPr>
          <w:sz w:val="40"/>
          <w:szCs w:val="40"/>
          <w:lang w:val="nl-NL"/>
        </w:rPr>
        <w:t>itchen, de blau</w:t>
      </w:r>
      <w:r>
        <w:rPr>
          <w:sz w:val="40"/>
          <w:szCs w:val="40"/>
          <w:lang w:val="nl-NL"/>
        </w:rPr>
        <w:t>w</w:t>
      </w:r>
      <w:r>
        <w:rPr>
          <w:sz w:val="40"/>
          <w:szCs w:val="40"/>
          <w:lang w:val="nl-NL"/>
        </w:rPr>
        <w:t>e en de rode.</w:t>
      </w:r>
    </w:p>
    <w:p w14:paraId="6D2A72A0" w14:textId="77777777" w:rsidR="007E19EC" w:rsidRPr="007E19EC" w:rsidRDefault="007E19EC" w:rsidP="007E19EC">
      <w:pPr>
        <w:rPr>
          <w:b/>
          <w:bCs/>
          <w:sz w:val="40"/>
          <w:szCs w:val="40"/>
          <w:lang w:val="nl-NL"/>
        </w:rPr>
      </w:pPr>
    </w:p>
    <w:p w14:paraId="7366D2A6" w14:textId="2CC16CA6" w:rsidR="007E19EC" w:rsidRDefault="007E19EC" w:rsidP="007E19EC">
      <w:pPr>
        <w:ind w:left="360"/>
        <w:rPr>
          <w:sz w:val="40"/>
          <w:szCs w:val="40"/>
          <w:lang w:val="nl-NL"/>
        </w:rPr>
      </w:pPr>
    </w:p>
    <w:p w14:paraId="1371E8F6" w14:textId="30A85F82" w:rsidR="007E19EC" w:rsidRPr="007E19EC" w:rsidRDefault="007E19EC" w:rsidP="007E19EC">
      <w:pPr>
        <w:ind w:left="360"/>
        <w:rPr>
          <w:b/>
          <w:bCs/>
          <w:sz w:val="40"/>
          <w:szCs w:val="40"/>
          <w:lang w:val="nl-NL"/>
        </w:rPr>
      </w:pPr>
    </w:p>
    <w:sectPr w:rsidR="007E19EC" w:rsidRPr="007E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3074B1F"/>
    <w:multiLevelType w:val="hybridMultilevel"/>
    <w:tmpl w:val="99B0793A"/>
    <w:lvl w:ilvl="0" w:tplc="1ED4F89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6554749"/>
    <w:multiLevelType w:val="hybridMultilevel"/>
    <w:tmpl w:val="6BE478F0"/>
    <w:lvl w:ilvl="0" w:tplc="37CC0CC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8"/>
  </w:num>
  <w:num w:numId="22">
    <w:abstractNumId w:val="11"/>
  </w:num>
  <w:num w:numId="23">
    <w:abstractNumId w:val="24"/>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DA8"/>
    <w:rsid w:val="001029F9"/>
    <w:rsid w:val="001109B0"/>
    <w:rsid w:val="003001F4"/>
    <w:rsid w:val="00380322"/>
    <w:rsid w:val="004E4ED9"/>
    <w:rsid w:val="005F381E"/>
    <w:rsid w:val="00600356"/>
    <w:rsid w:val="00645252"/>
    <w:rsid w:val="006845C7"/>
    <w:rsid w:val="006D3D74"/>
    <w:rsid w:val="007C748F"/>
    <w:rsid w:val="007E19EC"/>
    <w:rsid w:val="008013F4"/>
    <w:rsid w:val="0083569A"/>
    <w:rsid w:val="00860419"/>
    <w:rsid w:val="009A43FC"/>
    <w:rsid w:val="009C4725"/>
    <w:rsid w:val="00A9204E"/>
    <w:rsid w:val="00B53935"/>
    <w:rsid w:val="00BE18E2"/>
    <w:rsid w:val="00C05B66"/>
    <w:rsid w:val="00CD5069"/>
    <w:rsid w:val="00E5078D"/>
    <w:rsid w:val="00E62DA8"/>
    <w:rsid w:val="00FD2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092C"/>
  <w15:chartTrackingRefBased/>
  <w15:docId w15:val="{90ACB8CD-468C-4368-9FFF-FC027ED3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E62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ricia\AppData\Local\Microsoft\Office\16.0\DTS\en-US%7b13093B60-73DE-4EEE-9829-0CC9A640EA70%7d\%7bCB3DA1F7-9A43-49C8-BA2A-2A8225B25D17%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{CB3DA1F7-9A43-49C8-BA2A-2A8225B25D17}tf02786999_win32.dotx</Template>
  <TotalTime>0</TotalTime>
  <Pages>3</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 Kuipers</cp:lastModifiedBy>
  <cp:revision>5</cp:revision>
  <dcterms:created xsi:type="dcterms:W3CDTF">2021-11-24T13:02:00Z</dcterms:created>
  <dcterms:modified xsi:type="dcterms:W3CDTF">2021-11-24T13:27:00Z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