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C80FC" w14:textId="1F0E8F49" w:rsidR="00E62DA8" w:rsidRDefault="00BE18E2" w:rsidP="00E62DA8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Player</w:t>
      </w:r>
      <w:r w:rsidR="00E62DA8">
        <w:rPr>
          <w:b/>
          <w:bCs/>
          <w:sz w:val="40"/>
          <w:szCs w:val="40"/>
        </w:rPr>
        <w:t xml:space="preserve"> Attacks</w:t>
      </w:r>
    </w:p>
    <w:p w14:paraId="250D13C4" w14:textId="133C9F4D" w:rsidR="005F381E" w:rsidRPr="00E62DA8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</w:rPr>
      </w:pPr>
      <w:r>
        <w:rPr>
          <w:sz w:val="40"/>
          <w:szCs w:val="40"/>
        </w:rPr>
        <w:t>Rode Spread Attack</w:t>
      </w:r>
    </w:p>
    <w:p w14:paraId="6DD7FE20" w14:textId="70643D3D" w:rsidR="005F381E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</w:rPr>
      </w:pPr>
      <w:proofErr w:type="spellStart"/>
      <w:r>
        <w:rPr>
          <w:sz w:val="40"/>
          <w:szCs w:val="40"/>
        </w:rPr>
        <w:t>Blau</w:t>
      </w:r>
      <w:proofErr w:type="spellEnd"/>
      <w:r w:rsidRPr="005F381E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e Single Attack</w:t>
      </w:r>
    </w:p>
    <w:p w14:paraId="2F2F43EC" w14:textId="50D34FF2" w:rsidR="00860419" w:rsidRDefault="009C4725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Blau</w:t>
      </w:r>
      <w:r w:rsidRPr="005F381E">
        <w:rPr>
          <w:sz w:val="40"/>
          <w:szCs w:val="40"/>
          <w:lang w:val="nl-NL"/>
        </w:rPr>
        <w:t>w</w:t>
      </w:r>
      <w:r>
        <w:rPr>
          <w:sz w:val="40"/>
          <w:szCs w:val="40"/>
          <w:lang w:val="nl-NL"/>
        </w:rPr>
        <w:t>e</w:t>
      </w:r>
      <w:r w:rsidR="00BE18E2">
        <w:rPr>
          <w:sz w:val="40"/>
          <w:szCs w:val="40"/>
          <w:lang w:val="nl-NL"/>
        </w:rPr>
        <w:t xml:space="preserve"> Blast Special Attack</w:t>
      </w:r>
      <w:r w:rsidR="001029F9" w:rsidRPr="001029F9">
        <w:rPr>
          <w:noProof/>
        </w:rPr>
        <w:t xml:space="preserve"> </w:t>
      </w:r>
    </w:p>
    <w:p w14:paraId="7BD96AE5" w14:textId="7C95E81E" w:rsidR="009C4725" w:rsidRPr="00860419" w:rsidRDefault="009C4725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Rode </w:t>
      </w:r>
      <w:proofErr w:type="spellStart"/>
      <w:r>
        <w:rPr>
          <w:sz w:val="40"/>
          <w:szCs w:val="40"/>
          <w:lang w:val="nl-NL"/>
        </w:rPr>
        <w:t>Omnidirectional</w:t>
      </w:r>
      <w:proofErr w:type="spellEnd"/>
      <w:r>
        <w:rPr>
          <w:sz w:val="40"/>
          <w:szCs w:val="40"/>
          <w:lang w:val="nl-NL"/>
        </w:rPr>
        <w:t xml:space="preserve"> Special Attack</w:t>
      </w:r>
    </w:p>
    <w:p w14:paraId="53DA9927" w14:textId="32647165" w:rsidR="005F381E" w:rsidRPr="00860419" w:rsidRDefault="008013F4" w:rsidP="005F381E">
      <w:pPr>
        <w:rPr>
          <w:sz w:val="40"/>
          <w:szCs w:val="40"/>
          <w:lang w:val="nl-NL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46912253" wp14:editId="2ACC0C5B">
            <wp:simplePos x="0" y="0"/>
            <wp:positionH relativeFrom="margin">
              <wp:posOffset>3990975</wp:posOffset>
            </wp:positionH>
            <wp:positionV relativeFrom="paragraph">
              <wp:posOffset>183515</wp:posOffset>
            </wp:positionV>
            <wp:extent cx="2133600" cy="1827530"/>
            <wp:effectExtent l="0" t="0" r="0" b="1270"/>
            <wp:wrapTight wrapText="bothSides">
              <wp:wrapPolygon edited="0">
                <wp:start x="0" y="0"/>
                <wp:lineTo x="0" y="21390"/>
                <wp:lineTo x="21407" y="21390"/>
                <wp:lineTo x="21407" y="0"/>
                <wp:lineTo x="0" y="0"/>
              </wp:wrapPolygon>
            </wp:wrapTight>
            <wp:docPr id="1" name="Picture 1" descr="A picture containing text, fabric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ext, fabric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18275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4834CE2" w14:textId="21A7834A" w:rsidR="005F381E" w:rsidRDefault="00BE18E2" w:rsidP="005F381E">
      <w:pPr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Rode Spread Attack</w:t>
      </w:r>
      <w:r w:rsidR="005F381E">
        <w:rPr>
          <w:b/>
          <w:bCs/>
          <w:sz w:val="40"/>
          <w:szCs w:val="40"/>
        </w:rPr>
        <w:t>:</w:t>
      </w:r>
    </w:p>
    <w:p w14:paraId="5D23C4A5" w14:textId="0E7D9B69" w:rsidR="005F381E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Schiet in </w:t>
      </w:r>
      <w:r w:rsidR="001109B0">
        <w:rPr>
          <w:sz w:val="40"/>
          <w:szCs w:val="40"/>
          <w:lang w:val="nl-NL"/>
        </w:rPr>
        <w:t>3</w:t>
      </w:r>
      <w:r>
        <w:rPr>
          <w:sz w:val="40"/>
          <w:szCs w:val="40"/>
          <w:lang w:val="nl-NL"/>
        </w:rPr>
        <w:t xml:space="preserve"> richtingen</w:t>
      </w:r>
    </w:p>
    <w:p w14:paraId="5DDEE26C" w14:textId="644134C9" w:rsidR="005F381E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Schiet </w:t>
      </w:r>
      <w:r w:rsidR="00E5078D">
        <w:rPr>
          <w:sz w:val="40"/>
          <w:szCs w:val="40"/>
          <w:lang w:val="nl-NL"/>
        </w:rPr>
        <w:t xml:space="preserve">in de richting </w:t>
      </w:r>
      <w:r w:rsidR="00E5078D" w:rsidRPr="005F381E">
        <w:rPr>
          <w:sz w:val="40"/>
          <w:szCs w:val="40"/>
          <w:lang w:val="nl-NL"/>
        </w:rPr>
        <w:t>w</w:t>
      </w:r>
      <w:r w:rsidR="00E5078D">
        <w:rPr>
          <w:sz w:val="40"/>
          <w:szCs w:val="40"/>
          <w:lang w:val="nl-NL"/>
        </w:rPr>
        <w:t>aarin je kijkt</w:t>
      </w:r>
    </w:p>
    <w:p w14:paraId="1732DCD8" w14:textId="6764FCD7" w:rsidR="00BE18E2" w:rsidRDefault="00BE18E2" w:rsidP="005F381E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Heeft </w:t>
      </w:r>
      <w:proofErr w:type="spellStart"/>
      <w:r>
        <w:rPr>
          <w:sz w:val="40"/>
          <w:szCs w:val="40"/>
          <w:lang w:val="nl-NL"/>
        </w:rPr>
        <w:t>limited</w:t>
      </w:r>
      <w:proofErr w:type="spellEnd"/>
      <w:r>
        <w:rPr>
          <w:sz w:val="40"/>
          <w:szCs w:val="40"/>
          <w:lang w:val="nl-NL"/>
        </w:rPr>
        <w:t xml:space="preserve"> range</w:t>
      </w:r>
    </w:p>
    <w:p w14:paraId="2844BD0B" w14:textId="60A612BA" w:rsidR="00BE18E2" w:rsidRPr="00BE18E2" w:rsidRDefault="00BE18E2" w:rsidP="00BE18E2">
      <w:pPr>
        <w:pStyle w:val="ListParagraph"/>
        <w:rPr>
          <w:sz w:val="40"/>
          <w:szCs w:val="40"/>
          <w:lang w:val="nl-NL"/>
        </w:rPr>
      </w:pPr>
    </w:p>
    <w:p w14:paraId="0C924CD0" w14:textId="41F0CBFA" w:rsidR="005F381E" w:rsidRDefault="008013F4" w:rsidP="005F381E">
      <w:pPr>
        <w:rPr>
          <w:b/>
          <w:bCs/>
          <w:sz w:val="40"/>
          <w:szCs w:val="40"/>
          <w:lang w:val="nl-NL"/>
        </w:rPr>
      </w:pPr>
      <w:r>
        <w:rPr>
          <w:noProof/>
        </w:rPr>
        <w:drawing>
          <wp:anchor distT="0" distB="0" distL="114300" distR="114300" simplePos="0" relativeHeight="251661312" behindDoc="1" locked="0" layoutInCell="1" allowOverlap="1" wp14:anchorId="73C70B62" wp14:editId="5947FDBA">
            <wp:simplePos x="0" y="0"/>
            <wp:positionH relativeFrom="column">
              <wp:posOffset>3657600</wp:posOffset>
            </wp:positionH>
            <wp:positionV relativeFrom="page">
              <wp:posOffset>4724400</wp:posOffset>
            </wp:positionV>
            <wp:extent cx="2381250" cy="1266825"/>
            <wp:effectExtent l="0" t="0" r="0" b="9525"/>
            <wp:wrapTight wrapText="bothSides">
              <wp:wrapPolygon edited="0">
                <wp:start x="0" y="0"/>
                <wp:lineTo x="0" y="21438"/>
                <wp:lineTo x="21427" y="21438"/>
                <wp:lineTo x="21427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81250" cy="12668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E18E2">
        <w:rPr>
          <w:b/>
          <w:bCs/>
          <w:sz w:val="40"/>
          <w:szCs w:val="40"/>
          <w:lang w:val="nl-NL"/>
        </w:rPr>
        <w:t>Blau</w:t>
      </w:r>
      <w:r w:rsidR="00BE18E2" w:rsidRPr="00BE18E2">
        <w:rPr>
          <w:b/>
          <w:bCs/>
          <w:sz w:val="40"/>
          <w:szCs w:val="40"/>
          <w:lang w:val="nl-NL"/>
        </w:rPr>
        <w:t>w</w:t>
      </w:r>
      <w:r w:rsidR="00BE18E2" w:rsidRPr="00BE18E2">
        <w:rPr>
          <w:b/>
          <w:bCs/>
          <w:sz w:val="40"/>
          <w:szCs w:val="40"/>
          <w:lang w:val="nl-NL"/>
        </w:rPr>
        <w:t>e Single Attack</w:t>
      </w:r>
      <w:r w:rsidR="005F381E">
        <w:rPr>
          <w:b/>
          <w:bCs/>
          <w:sz w:val="40"/>
          <w:szCs w:val="40"/>
          <w:lang w:val="nl-NL"/>
        </w:rPr>
        <w:t>:</w:t>
      </w:r>
    </w:p>
    <w:p w14:paraId="33924730" w14:textId="5BBA2274" w:rsidR="00380322" w:rsidRDefault="00BE18E2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 een los deeltje</w:t>
      </w:r>
    </w:p>
    <w:p w14:paraId="20DDC314" w14:textId="702E794F" w:rsidR="00BE18E2" w:rsidRDefault="00BE18E2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 richting de muis</w:t>
      </w:r>
      <w:r w:rsidR="008013F4" w:rsidRPr="008013F4">
        <w:rPr>
          <w:noProof/>
        </w:rPr>
        <w:t xml:space="preserve"> </w:t>
      </w:r>
    </w:p>
    <w:p w14:paraId="08444528" w14:textId="35D4404C" w:rsidR="00600356" w:rsidRDefault="00600356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proofErr w:type="spellStart"/>
      <w:r>
        <w:rPr>
          <w:sz w:val="40"/>
          <w:szCs w:val="40"/>
          <w:lang w:val="nl-NL"/>
        </w:rPr>
        <w:t>Infinite</w:t>
      </w:r>
      <w:proofErr w:type="spellEnd"/>
      <w:r>
        <w:rPr>
          <w:sz w:val="40"/>
          <w:szCs w:val="40"/>
          <w:lang w:val="nl-NL"/>
        </w:rPr>
        <w:t xml:space="preserve"> range</w:t>
      </w:r>
    </w:p>
    <w:p w14:paraId="5F39EBFB" w14:textId="19E904E0" w:rsidR="00BE18E2" w:rsidRDefault="00BE18E2" w:rsidP="00BE18E2">
      <w:pPr>
        <w:rPr>
          <w:sz w:val="40"/>
          <w:szCs w:val="40"/>
          <w:lang w:val="nl-NL"/>
        </w:rPr>
      </w:pPr>
    </w:p>
    <w:p w14:paraId="7E4A1E98" w14:textId="169BD103" w:rsidR="00BE18E2" w:rsidRDefault="008013F4" w:rsidP="00BE18E2">
      <w:pPr>
        <w:rPr>
          <w:b/>
          <w:bCs/>
          <w:sz w:val="40"/>
          <w:szCs w:val="40"/>
          <w:lang w:val="nl-NL"/>
        </w:rPr>
      </w:pPr>
      <w:r>
        <w:rPr>
          <w:noProof/>
        </w:rPr>
        <w:drawing>
          <wp:anchor distT="0" distB="0" distL="114300" distR="114300" simplePos="0" relativeHeight="251659264" behindDoc="1" locked="0" layoutInCell="1" allowOverlap="1" wp14:anchorId="06902A5C" wp14:editId="6B9CD794">
            <wp:simplePos x="0" y="0"/>
            <wp:positionH relativeFrom="column">
              <wp:posOffset>3733800</wp:posOffset>
            </wp:positionH>
            <wp:positionV relativeFrom="paragraph">
              <wp:posOffset>110490</wp:posOffset>
            </wp:positionV>
            <wp:extent cx="2487295" cy="1381125"/>
            <wp:effectExtent l="0" t="0" r="8255" b="9525"/>
            <wp:wrapTight wrapText="bothSides">
              <wp:wrapPolygon edited="0">
                <wp:start x="0" y="0"/>
                <wp:lineTo x="0" y="21451"/>
                <wp:lineTo x="21506" y="21451"/>
                <wp:lineTo x="21506" y="0"/>
                <wp:lineTo x="0" y="0"/>
              </wp:wrapPolygon>
            </wp:wrapTight>
            <wp:docPr id="2" name="Picture 2" descr="A picture containing text, decorate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, decorated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87295" cy="13811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4725">
        <w:rPr>
          <w:b/>
          <w:bCs/>
          <w:sz w:val="40"/>
          <w:szCs w:val="40"/>
          <w:lang w:val="nl-NL"/>
        </w:rPr>
        <w:t>Blau</w:t>
      </w:r>
      <w:r w:rsidR="009C4725" w:rsidRPr="009C4725">
        <w:rPr>
          <w:b/>
          <w:bCs/>
          <w:sz w:val="40"/>
          <w:szCs w:val="40"/>
          <w:lang w:val="nl-NL"/>
        </w:rPr>
        <w:t>w</w:t>
      </w:r>
      <w:r w:rsidR="009C4725" w:rsidRPr="009C4725">
        <w:rPr>
          <w:b/>
          <w:bCs/>
          <w:sz w:val="40"/>
          <w:szCs w:val="40"/>
          <w:lang w:val="nl-NL"/>
        </w:rPr>
        <w:t>e</w:t>
      </w:r>
      <w:r w:rsidR="00BE18E2">
        <w:rPr>
          <w:b/>
          <w:bCs/>
          <w:sz w:val="40"/>
          <w:szCs w:val="40"/>
          <w:lang w:val="nl-NL"/>
        </w:rPr>
        <w:t xml:space="preserve"> Blast Special Attack:</w:t>
      </w:r>
    </w:p>
    <w:p w14:paraId="02630AE4" w14:textId="2C0A7FA4" w:rsidR="00BE18E2" w:rsidRDefault="00BE18E2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kan er één per kaart doen</w:t>
      </w:r>
      <w:r w:rsidR="00B53935">
        <w:rPr>
          <w:sz w:val="40"/>
          <w:szCs w:val="40"/>
          <w:lang w:val="nl-NL"/>
        </w:rPr>
        <w:t xml:space="preserve"> (zie </w:t>
      </w:r>
      <w:proofErr w:type="spellStart"/>
      <w:r w:rsidR="00B53935">
        <w:rPr>
          <w:sz w:val="40"/>
          <w:szCs w:val="40"/>
          <w:lang w:val="nl-NL"/>
        </w:rPr>
        <w:t>player</w:t>
      </w:r>
      <w:proofErr w:type="spellEnd"/>
      <w:r w:rsidR="00B53935">
        <w:rPr>
          <w:sz w:val="40"/>
          <w:szCs w:val="40"/>
          <w:lang w:val="nl-NL"/>
        </w:rPr>
        <w:t xml:space="preserve"> </w:t>
      </w:r>
      <w:proofErr w:type="spellStart"/>
      <w:r w:rsidR="00B53935">
        <w:rPr>
          <w:sz w:val="40"/>
          <w:szCs w:val="40"/>
          <w:lang w:val="nl-NL"/>
        </w:rPr>
        <w:t>mechanics</w:t>
      </w:r>
      <w:proofErr w:type="spellEnd"/>
      <w:r w:rsidR="00B53935">
        <w:rPr>
          <w:sz w:val="40"/>
          <w:szCs w:val="40"/>
          <w:lang w:val="nl-NL"/>
        </w:rPr>
        <w:t>)</w:t>
      </w:r>
    </w:p>
    <w:p w14:paraId="7BE6DD4E" w14:textId="6C5846F3" w:rsidR="00BE18E2" w:rsidRDefault="00BE18E2" w:rsidP="00BE18E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 xml:space="preserve">Schiet één grote partikel </w:t>
      </w:r>
      <w:r w:rsidR="00B53935">
        <w:rPr>
          <w:sz w:val="40"/>
          <w:szCs w:val="40"/>
          <w:lang w:val="nl-NL"/>
        </w:rPr>
        <w:t>richting de muis</w:t>
      </w:r>
      <w:r w:rsidR="008013F4" w:rsidRPr="008013F4">
        <w:rPr>
          <w:noProof/>
          <w:lang w:val="nl-NL"/>
        </w:rPr>
        <w:t xml:space="preserve"> </w:t>
      </w:r>
    </w:p>
    <w:p w14:paraId="4C3EC651" w14:textId="436A0A72" w:rsidR="009C4725" w:rsidRDefault="008013F4" w:rsidP="009C4725">
      <w:pPr>
        <w:rPr>
          <w:sz w:val="40"/>
          <w:szCs w:val="40"/>
          <w:lang w:val="nl-N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616EB696" wp14:editId="3AC355DC">
            <wp:simplePos x="0" y="0"/>
            <wp:positionH relativeFrom="column">
              <wp:posOffset>4362450</wp:posOffset>
            </wp:positionH>
            <wp:positionV relativeFrom="page">
              <wp:posOffset>8029575</wp:posOffset>
            </wp:positionV>
            <wp:extent cx="1830705" cy="1666875"/>
            <wp:effectExtent l="0" t="0" r="0" b="9525"/>
            <wp:wrapTight wrapText="bothSides">
              <wp:wrapPolygon edited="0">
                <wp:start x="0" y="0"/>
                <wp:lineTo x="0" y="21477"/>
                <wp:lineTo x="21353" y="21477"/>
                <wp:lineTo x="21353" y="0"/>
                <wp:lineTo x="0" y="0"/>
              </wp:wrapPolygon>
            </wp:wrapTight>
            <wp:docPr id="3" name="Picture 3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A picture containing 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83070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BB78A51" w14:textId="3D1832AE" w:rsidR="009C4725" w:rsidRDefault="009C4725" w:rsidP="009C4725">
      <w:pPr>
        <w:rPr>
          <w:b/>
          <w:bCs/>
          <w:sz w:val="40"/>
          <w:szCs w:val="40"/>
          <w:lang w:val="nl-NL"/>
        </w:rPr>
      </w:pPr>
      <w:r>
        <w:rPr>
          <w:b/>
          <w:bCs/>
          <w:sz w:val="40"/>
          <w:szCs w:val="40"/>
          <w:lang w:val="nl-NL"/>
        </w:rPr>
        <w:t xml:space="preserve">Rode </w:t>
      </w:r>
      <w:proofErr w:type="spellStart"/>
      <w:r>
        <w:rPr>
          <w:b/>
          <w:bCs/>
          <w:sz w:val="40"/>
          <w:szCs w:val="40"/>
          <w:lang w:val="nl-NL"/>
        </w:rPr>
        <w:t>Omnidirectional</w:t>
      </w:r>
      <w:proofErr w:type="spellEnd"/>
      <w:r>
        <w:rPr>
          <w:b/>
          <w:bCs/>
          <w:sz w:val="40"/>
          <w:szCs w:val="40"/>
          <w:lang w:val="nl-NL"/>
        </w:rPr>
        <w:t xml:space="preserve"> Special Attack:</w:t>
      </w:r>
    </w:p>
    <w:p w14:paraId="7B64D521" w14:textId="0A2D88F3" w:rsidR="009C4725" w:rsidRDefault="009C4725" w:rsidP="009C4725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Je kan er één per kaart doen</w:t>
      </w:r>
    </w:p>
    <w:p w14:paraId="2C19EACC" w14:textId="4225E501" w:rsidR="00380322" w:rsidRPr="008013F4" w:rsidRDefault="009C4725" w:rsidP="00380322">
      <w:pPr>
        <w:pStyle w:val="ListParagraph"/>
        <w:numPr>
          <w:ilvl w:val="0"/>
          <w:numId w:val="25"/>
        </w:numPr>
        <w:rPr>
          <w:sz w:val="40"/>
          <w:szCs w:val="40"/>
          <w:lang w:val="nl-NL"/>
        </w:rPr>
      </w:pPr>
      <w:r>
        <w:rPr>
          <w:sz w:val="40"/>
          <w:szCs w:val="40"/>
          <w:lang w:val="nl-NL"/>
        </w:rPr>
        <w:t>Schiet grote partikels in 8 richtingen</w:t>
      </w:r>
      <w:r w:rsidR="008013F4" w:rsidRPr="008013F4">
        <w:rPr>
          <w:noProof/>
          <w:lang w:val="nl-NL"/>
        </w:rPr>
        <w:t xml:space="preserve"> </w:t>
      </w:r>
    </w:p>
    <w:sectPr w:rsidR="00380322" w:rsidRPr="008013F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3074B1F"/>
    <w:multiLevelType w:val="hybridMultilevel"/>
    <w:tmpl w:val="99B0793A"/>
    <w:lvl w:ilvl="0" w:tplc="1ED4F898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6554749"/>
    <w:multiLevelType w:val="hybridMultilevel"/>
    <w:tmpl w:val="6BE478F0"/>
    <w:lvl w:ilvl="0" w:tplc="37CC0CC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2DA8"/>
    <w:rsid w:val="001029F9"/>
    <w:rsid w:val="001109B0"/>
    <w:rsid w:val="00380322"/>
    <w:rsid w:val="005F381E"/>
    <w:rsid w:val="00600356"/>
    <w:rsid w:val="00645252"/>
    <w:rsid w:val="006D3D74"/>
    <w:rsid w:val="008013F4"/>
    <w:rsid w:val="0083569A"/>
    <w:rsid w:val="00860419"/>
    <w:rsid w:val="009C4725"/>
    <w:rsid w:val="00A9204E"/>
    <w:rsid w:val="00B53935"/>
    <w:rsid w:val="00BE18E2"/>
    <w:rsid w:val="00E5078D"/>
    <w:rsid w:val="00E62D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22092C"/>
  <w15:chartTrackingRefBased/>
  <w15:docId w15:val="{90ACB8CD-468C-4368-9FFF-FC027ED3B3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E62D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image" Target="media/image4.png"/><Relationship Id="rId5" Type="http://schemas.openxmlformats.org/officeDocument/2006/relationships/styles" Target="styles.xml"/><Relationship Id="rId10" Type="http://schemas.openxmlformats.org/officeDocument/2006/relationships/image" Target="media/image3.png"/><Relationship Id="rId4" Type="http://schemas.openxmlformats.org/officeDocument/2006/relationships/numbering" Target="numbering.xml"/><Relationship Id="rId9" Type="http://schemas.openxmlformats.org/officeDocument/2006/relationships/image" Target="media/image2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Patricia\AppData\Local\Microsoft\Office\16.0\DTS\en-US%7b13093B60-73DE-4EEE-9829-0CC9A640EA70%7d\%7bCB3DA1F7-9A43-49C8-BA2A-2A8225B25D17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{CB3DA1F7-9A43-49C8-BA2A-2A8225B25D17}tf02786999_win32.dotx</Template>
  <TotalTime>0</TotalTime>
  <Pages>1</Pages>
  <Words>81</Words>
  <Characters>464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Patricia</dc:creator>
  <cp:keywords/>
  <dc:description/>
  <cp:lastModifiedBy>Patricia Kuipers</cp:lastModifiedBy>
  <cp:revision>4</cp:revision>
  <dcterms:created xsi:type="dcterms:W3CDTF">2021-11-24T11:55:00Z</dcterms:created>
  <dcterms:modified xsi:type="dcterms:W3CDTF">2021-11-24T12:49:00Z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