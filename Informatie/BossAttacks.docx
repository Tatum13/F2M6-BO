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80FC" w14:textId="1959BC47" w:rsidR="00E62DA8" w:rsidRDefault="00E62DA8" w:rsidP="00E62D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Boss Attacks</w:t>
      </w:r>
    </w:p>
    <w:p w14:paraId="250D13C4" w14:textId="674E148E" w:rsidR="005F381E" w:rsidRPr="00E62DA8" w:rsidRDefault="005F381E" w:rsidP="005F381E">
      <w:pPr>
        <w:pStyle w:val="ListParagraph"/>
        <w:numPr>
          <w:ilvl w:val="0"/>
          <w:numId w:val="2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Kleine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wortel</w:t>
      </w:r>
      <w:proofErr w:type="spellEnd"/>
      <w:r>
        <w:rPr>
          <w:sz w:val="40"/>
          <w:szCs w:val="40"/>
        </w:rPr>
        <w:t xml:space="preserve"> missiles</w:t>
      </w:r>
      <w:r w:rsidR="007E3E81" w:rsidRPr="007E3E81">
        <w:rPr>
          <w:noProof/>
        </w:rPr>
        <w:t xml:space="preserve"> </w:t>
      </w:r>
    </w:p>
    <w:p w14:paraId="6DD7FE20" w14:textId="3E08F129" w:rsidR="005F381E" w:rsidRDefault="005F381E" w:rsidP="005F381E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Psych beam</w:t>
      </w:r>
    </w:p>
    <w:p w14:paraId="2F2F43EC" w14:textId="53948788" w:rsidR="00860419" w:rsidRPr="00860419" w:rsidRDefault="00C30EE6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5C84DE" wp14:editId="662DC54E">
            <wp:simplePos x="0" y="0"/>
            <wp:positionH relativeFrom="column">
              <wp:posOffset>-76200</wp:posOffset>
            </wp:positionH>
            <wp:positionV relativeFrom="paragraph">
              <wp:posOffset>917575</wp:posOffset>
            </wp:positionV>
            <wp:extent cx="2143125" cy="1743075"/>
            <wp:effectExtent l="0" t="0" r="9525" b="9525"/>
            <wp:wrapTopAndBottom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419" w:rsidRPr="00860419">
        <w:rPr>
          <w:sz w:val="40"/>
          <w:szCs w:val="40"/>
          <w:lang w:val="nl-NL"/>
        </w:rPr>
        <w:t>Boss verandert van fase a</w:t>
      </w:r>
      <w:r w:rsidR="00860419">
        <w:rPr>
          <w:sz w:val="40"/>
          <w:szCs w:val="40"/>
          <w:lang w:val="nl-NL"/>
        </w:rPr>
        <w:t xml:space="preserve">fhankelijk van </w:t>
      </w:r>
      <w:r w:rsidR="00860419" w:rsidRPr="005F381E">
        <w:rPr>
          <w:sz w:val="40"/>
          <w:szCs w:val="40"/>
          <w:lang w:val="nl-NL"/>
        </w:rPr>
        <w:t>w</w:t>
      </w:r>
      <w:r w:rsidR="00860419">
        <w:rPr>
          <w:sz w:val="40"/>
          <w:szCs w:val="40"/>
          <w:lang w:val="nl-NL"/>
        </w:rPr>
        <w:t>elke attack hij gaat doen</w:t>
      </w:r>
    </w:p>
    <w:p w14:paraId="53DA9927" w14:textId="52D561D6" w:rsidR="005F381E" w:rsidRPr="00860419" w:rsidRDefault="005F381E" w:rsidP="005F381E">
      <w:pPr>
        <w:rPr>
          <w:sz w:val="40"/>
          <w:szCs w:val="40"/>
          <w:lang w:val="nl-NL"/>
        </w:rPr>
      </w:pPr>
    </w:p>
    <w:p w14:paraId="44834CE2" w14:textId="237E8A51" w:rsidR="005F381E" w:rsidRDefault="005F381E" w:rsidP="005F38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Missiles:</w:t>
      </w:r>
    </w:p>
    <w:p w14:paraId="5D23C4A5" w14:textId="6169345A" w:rsidR="005F381E" w:rsidRDefault="005F381E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 w:rsidRPr="005F381E">
        <w:rPr>
          <w:sz w:val="40"/>
          <w:szCs w:val="40"/>
          <w:lang w:val="nl-NL"/>
        </w:rPr>
        <w:t>Komen van random plekken van d</w:t>
      </w:r>
      <w:r>
        <w:rPr>
          <w:sz w:val="40"/>
          <w:szCs w:val="40"/>
          <w:lang w:val="nl-NL"/>
        </w:rPr>
        <w:t>e bovenkant van het scherm</w:t>
      </w:r>
    </w:p>
    <w:p w14:paraId="6B11AF8D" w14:textId="764160F8" w:rsidR="005F381E" w:rsidRDefault="005F381E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Gaan langzaam naar de </w:t>
      </w:r>
      <w:proofErr w:type="spellStart"/>
      <w:r>
        <w:rPr>
          <w:sz w:val="40"/>
          <w:szCs w:val="40"/>
          <w:lang w:val="nl-NL"/>
        </w:rPr>
        <w:t>player</w:t>
      </w:r>
      <w:proofErr w:type="spellEnd"/>
      <w:r>
        <w:rPr>
          <w:sz w:val="40"/>
          <w:szCs w:val="40"/>
          <w:lang w:val="nl-NL"/>
        </w:rPr>
        <w:t xml:space="preserve"> toe, ook als de </w:t>
      </w:r>
      <w:proofErr w:type="spellStart"/>
      <w:r>
        <w:rPr>
          <w:sz w:val="40"/>
          <w:szCs w:val="40"/>
          <w:lang w:val="nl-NL"/>
        </w:rPr>
        <w:t>player</w:t>
      </w:r>
      <w:proofErr w:type="spellEnd"/>
      <w:r>
        <w:rPr>
          <w:sz w:val="40"/>
          <w:szCs w:val="40"/>
          <w:lang w:val="nl-NL"/>
        </w:rPr>
        <w:t xml:space="preserve"> be</w:t>
      </w:r>
      <w:r w:rsidRPr="005F381E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eegt</w:t>
      </w:r>
    </w:p>
    <w:p w14:paraId="6BBA0395" w14:textId="5F1BFC73" w:rsidR="00860419" w:rsidRDefault="0086041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Random van 4 tot 6</w:t>
      </w:r>
    </w:p>
    <w:p w14:paraId="22EBE909" w14:textId="01EF2AC8" w:rsidR="00860419" w:rsidRDefault="0086041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Animatie is dat hij zijn hoofd </w:t>
      </w:r>
      <w:r w:rsidRPr="005F381E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rijft</w:t>
      </w:r>
    </w:p>
    <w:p w14:paraId="0202841E" w14:textId="03DE7DC7" w:rsidR="00C30EE6" w:rsidRDefault="00C30EE6" w:rsidP="005F381E">
      <w:pPr>
        <w:rPr>
          <w:sz w:val="40"/>
          <w:szCs w:val="40"/>
          <w:lang w:val="nl-NL"/>
        </w:rPr>
      </w:pPr>
    </w:p>
    <w:p w14:paraId="0C924CD0" w14:textId="4FB0BA7E" w:rsidR="005F381E" w:rsidRDefault="00C30EE6" w:rsidP="005F381E">
      <w:pPr>
        <w:rPr>
          <w:b/>
          <w:bCs/>
          <w:sz w:val="40"/>
          <w:szCs w:val="40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138E2A" wp14:editId="37DA2C1C">
            <wp:simplePos x="0" y="0"/>
            <wp:positionH relativeFrom="margin">
              <wp:posOffset>4819650</wp:posOffset>
            </wp:positionH>
            <wp:positionV relativeFrom="page">
              <wp:posOffset>7315200</wp:posOffset>
            </wp:positionV>
            <wp:extent cx="1285875" cy="1703070"/>
            <wp:effectExtent l="0" t="0" r="9525" b="0"/>
            <wp:wrapTight wrapText="bothSides">
              <wp:wrapPolygon edited="0">
                <wp:start x="0" y="0"/>
                <wp:lineTo x="0" y="21262"/>
                <wp:lineTo x="21440" y="21262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81E">
        <w:rPr>
          <w:b/>
          <w:bCs/>
          <w:sz w:val="40"/>
          <w:szCs w:val="40"/>
          <w:lang w:val="nl-NL"/>
        </w:rPr>
        <w:t xml:space="preserve">Psych </w:t>
      </w:r>
      <w:proofErr w:type="spellStart"/>
      <w:r w:rsidR="005F381E">
        <w:rPr>
          <w:b/>
          <w:bCs/>
          <w:sz w:val="40"/>
          <w:szCs w:val="40"/>
          <w:lang w:val="nl-NL"/>
        </w:rPr>
        <w:t>beam</w:t>
      </w:r>
      <w:proofErr w:type="spellEnd"/>
      <w:r w:rsidR="005F381E">
        <w:rPr>
          <w:b/>
          <w:bCs/>
          <w:sz w:val="40"/>
          <w:szCs w:val="40"/>
          <w:lang w:val="nl-NL"/>
        </w:rPr>
        <w:t>:</w:t>
      </w:r>
      <w:r w:rsidR="007E3E81" w:rsidRPr="007E3E81">
        <w:t xml:space="preserve"> </w:t>
      </w:r>
    </w:p>
    <w:p w14:paraId="13F73A1D" w14:textId="3B0EFF22" w:rsidR="005F381E" w:rsidRDefault="0086041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Komt uit zijn oog</w:t>
      </w:r>
    </w:p>
    <w:p w14:paraId="2B092E1F" w14:textId="7F054969" w:rsidR="00860419" w:rsidRDefault="0086041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Random van 2 tot 3</w:t>
      </w:r>
    </w:p>
    <w:p w14:paraId="2C19EACC" w14:textId="33E77B86" w:rsidR="00380322" w:rsidRPr="00C30EE6" w:rsidRDefault="00380322" w:rsidP="0038032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Target de locatie </w:t>
      </w:r>
      <w:r w:rsidRPr="005F381E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 xml:space="preserve">aar de </w:t>
      </w:r>
      <w:proofErr w:type="spellStart"/>
      <w:r>
        <w:rPr>
          <w:sz w:val="40"/>
          <w:szCs w:val="40"/>
          <w:lang w:val="nl-NL"/>
        </w:rPr>
        <w:t>player</w:t>
      </w:r>
      <w:proofErr w:type="spellEnd"/>
      <w:r>
        <w:rPr>
          <w:sz w:val="40"/>
          <w:szCs w:val="40"/>
          <w:lang w:val="nl-NL"/>
        </w:rPr>
        <w:t xml:space="preserve"> stond, volgt hem niet</w:t>
      </w:r>
    </w:p>
    <w:sectPr w:rsidR="00380322" w:rsidRPr="00C3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074B1F"/>
    <w:multiLevelType w:val="hybridMultilevel"/>
    <w:tmpl w:val="99B0793A"/>
    <w:lvl w:ilvl="0" w:tplc="1ED4F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554749"/>
    <w:multiLevelType w:val="hybridMultilevel"/>
    <w:tmpl w:val="6BE478F0"/>
    <w:lvl w:ilvl="0" w:tplc="37CC0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A8"/>
    <w:rsid w:val="00380322"/>
    <w:rsid w:val="005F381E"/>
    <w:rsid w:val="00645252"/>
    <w:rsid w:val="006D3D74"/>
    <w:rsid w:val="007E3E81"/>
    <w:rsid w:val="0083569A"/>
    <w:rsid w:val="00860419"/>
    <w:rsid w:val="00A9204E"/>
    <w:rsid w:val="00C30EE6"/>
    <w:rsid w:val="00E6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092C"/>
  <w15:chartTrackingRefBased/>
  <w15:docId w15:val="{90ACB8CD-468C-4368-9FFF-FC027ED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13093B60-73DE-4EEE-9829-0CC9A640EA70%7d\%7bCB3DA1F7-9A43-49C8-BA2A-2A8225B25D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{CB3DA1F7-9A43-49C8-BA2A-2A8225B25D17}tf02786999_win32.dotx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2</cp:revision>
  <dcterms:created xsi:type="dcterms:W3CDTF">2021-11-24T11:27:00Z</dcterms:created>
  <dcterms:modified xsi:type="dcterms:W3CDTF">2021-11-24T12:42:00Z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