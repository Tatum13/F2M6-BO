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CC53" w14:textId="3849683A" w:rsidR="00A9204E" w:rsidRDefault="00F126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Afspraken </w:t>
      </w:r>
      <w:r w:rsidR="00D1350B">
        <w:rPr>
          <w:b/>
          <w:bCs/>
          <w:sz w:val="40"/>
          <w:szCs w:val="40"/>
        </w:rPr>
        <w:t>Vertical Slice</w:t>
      </w:r>
    </w:p>
    <w:p w14:paraId="365737B0" w14:textId="4B003321" w:rsidR="00D1350B" w:rsidRDefault="00D1350B">
      <w:pPr>
        <w:rPr>
          <w:b/>
          <w:bCs/>
          <w:sz w:val="40"/>
          <w:szCs w:val="40"/>
        </w:rPr>
      </w:pPr>
    </w:p>
    <w:p w14:paraId="61B64ACF" w14:textId="209FAC3D" w:rsidR="00D1350B" w:rsidRDefault="00F126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DOD en Daily Standups</w:t>
      </w:r>
    </w:p>
    <w:p w14:paraId="0A32A6D0" w14:textId="0FFCADFB" w:rsidR="00F83813" w:rsidRDefault="00F83813" w:rsidP="00F83813">
      <w:pPr>
        <w:pStyle w:val="ListParagraph"/>
        <w:numPr>
          <w:ilvl w:val="0"/>
          <w:numId w:val="26"/>
        </w:numPr>
        <w:rPr>
          <w:sz w:val="40"/>
          <w:szCs w:val="40"/>
          <w:lang w:val="nl-NL"/>
        </w:rPr>
      </w:pPr>
      <w:r w:rsidRPr="00F83813">
        <w:rPr>
          <w:sz w:val="40"/>
          <w:szCs w:val="40"/>
          <w:lang w:val="nl-NL"/>
        </w:rPr>
        <w:t>Definition of Done: als het onde</w:t>
      </w:r>
      <w:r>
        <w:rPr>
          <w:sz w:val="40"/>
          <w:szCs w:val="40"/>
          <w:lang w:val="nl-NL"/>
        </w:rPr>
        <w:t xml:space="preserve">rdeel in Unity staat en </w:t>
      </w:r>
      <w:r w:rsidRPr="00F83813">
        <w:rPr>
          <w:sz w:val="40"/>
          <w:szCs w:val="40"/>
          <w:lang w:val="nl-NL"/>
        </w:rPr>
        <w:t>w</w:t>
      </w:r>
      <w:r>
        <w:rPr>
          <w:sz w:val="40"/>
          <w:szCs w:val="40"/>
          <w:lang w:val="nl-NL"/>
        </w:rPr>
        <w:t>erkt is het Done. Controleren en final touches hiervan gebeuren aan het einde van de sprint.</w:t>
      </w:r>
    </w:p>
    <w:p w14:paraId="6BAB1F64" w14:textId="186751F1" w:rsidR="00F83813" w:rsidRDefault="00F83813" w:rsidP="00F83813">
      <w:pPr>
        <w:pStyle w:val="ListParagraph"/>
        <w:numPr>
          <w:ilvl w:val="0"/>
          <w:numId w:val="26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Daily Standups: elke keer als </w:t>
      </w:r>
      <w:r w:rsidRPr="00F83813">
        <w:rPr>
          <w:sz w:val="40"/>
          <w:szCs w:val="40"/>
          <w:lang w:val="nl-NL"/>
        </w:rPr>
        <w:t>w</w:t>
      </w:r>
      <w:r>
        <w:rPr>
          <w:sz w:val="40"/>
          <w:szCs w:val="40"/>
          <w:lang w:val="nl-NL"/>
        </w:rPr>
        <w:t xml:space="preserve">e bij elkaar komen, houden </w:t>
      </w:r>
      <w:r w:rsidRPr="00F83813">
        <w:rPr>
          <w:sz w:val="40"/>
          <w:szCs w:val="40"/>
          <w:lang w:val="nl-NL"/>
        </w:rPr>
        <w:t>w</w:t>
      </w:r>
      <w:r>
        <w:rPr>
          <w:sz w:val="40"/>
          <w:szCs w:val="40"/>
          <w:lang w:val="nl-NL"/>
        </w:rPr>
        <w:t xml:space="preserve">e een daily standup voordat </w:t>
      </w:r>
      <w:r w:rsidRPr="00F83813">
        <w:rPr>
          <w:sz w:val="40"/>
          <w:szCs w:val="40"/>
          <w:lang w:val="nl-NL"/>
        </w:rPr>
        <w:t>w</w:t>
      </w:r>
      <w:r>
        <w:rPr>
          <w:sz w:val="40"/>
          <w:szCs w:val="40"/>
          <w:lang w:val="nl-NL"/>
        </w:rPr>
        <w:t>e beginnen.</w:t>
      </w:r>
    </w:p>
    <w:p w14:paraId="4EBF53C1" w14:textId="7A0D5397" w:rsidR="00F126CF" w:rsidRDefault="00F126CF" w:rsidP="00F126CF">
      <w:pPr>
        <w:rPr>
          <w:sz w:val="40"/>
          <w:szCs w:val="40"/>
          <w:lang w:val="nl-NL"/>
        </w:rPr>
      </w:pPr>
    </w:p>
    <w:p w14:paraId="6C4CBA91" w14:textId="5B946F26" w:rsidR="00F126CF" w:rsidRPr="00F126CF" w:rsidRDefault="00F126CF" w:rsidP="00F126CF">
      <w:pPr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>Communicatie en Files delen</w:t>
      </w:r>
    </w:p>
    <w:p w14:paraId="0A48D940" w14:textId="390EFE85" w:rsidR="00F83813" w:rsidRDefault="00043E12" w:rsidP="00F83813">
      <w:pPr>
        <w:pStyle w:val="ListParagraph"/>
        <w:numPr>
          <w:ilvl w:val="0"/>
          <w:numId w:val="26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Main Communicatieplatform is Discord.</w:t>
      </w:r>
    </w:p>
    <w:p w14:paraId="3355FBD5" w14:textId="77777777" w:rsidR="00F126CF" w:rsidRDefault="00F126CF" w:rsidP="00F126CF">
      <w:pPr>
        <w:pStyle w:val="ListParagraph"/>
        <w:numPr>
          <w:ilvl w:val="0"/>
          <w:numId w:val="26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Discord als main, kanalen voor art, scripts, links etc.</w:t>
      </w:r>
    </w:p>
    <w:p w14:paraId="729CD843" w14:textId="73305168" w:rsidR="00D1350B" w:rsidRDefault="00F126CF" w:rsidP="00D1350B">
      <w:pPr>
        <w:pStyle w:val="ListParagraph"/>
        <w:numPr>
          <w:ilvl w:val="0"/>
          <w:numId w:val="26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Teams aan het einde van een sprint updaten (voor docenten)</w:t>
      </w:r>
    </w:p>
    <w:p w14:paraId="1FB008E8" w14:textId="2F8FE4DF" w:rsidR="00F126CF" w:rsidRDefault="00F126CF" w:rsidP="00F126CF">
      <w:pPr>
        <w:rPr>
          <w:sz w:val="40"/>
          <w:szCs w:val="40"/>
          <w:lang w:val="nl-NL"/>
        </w:rPr>
      </w:pPr>
    </w:p>
    <w:p w14:paraId="3E4C0D50" w14:textId="74ACE5E8" w:rsidR="00F126CF" w:rsidRDefault="00F126CF" w:rsidP="00F126CF">
      <w:pPr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>Pipeline</w:t>
      </w:r>
    </w:p>
    <w:p w14:paraId="27FCDF4E" w14:textId="6FFF9BA8" w:rsidR="00F126CF" w:rsidRDefault="009F4AB2" w:rsidP="009F4AB2">
      <w:pPr>
        <w:pStyle w:val="ListParagraph"/>
        <w:numPr>
          <w:ilvl w:val="0"/>
          <w:numId w:val="26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We hebben allemaal onze eigen branch op de Github.</w:t>
      </w:r>
    </w:p>
    <w:p w14:paraId="39DB49DE" w14:textId="3E9422B7" w:rsidR="003E1B93" w:rsidRPr="003E1B93" w:rsidRDefault="009F4AB2" w:rsidP="003E1B93">
      <w:pPr>
        <w:pStyle w:val="ListParagraph"/>
        <w:numPr>
          <w:ilvl w:val="0"/>
          <w:numId w:val="26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De artists zetten zelf art in Unity.</w:t>
      </w:r>
    </w:p>
    <w:p w14:paraId="37D221C5" w14:textId="01CD746C" w:rsidR="009F4AB2" w:rsidRPr="00F126CF" w:rsidRDefault="009F4AB2" w:rsidP="009F4AB2">
      <w:pPr>
        <w:pStyle w:val="ListParagraph"/>
        <w:numPr>
          <w:ilvl w:val="0"/>
          <w:numId w:val="26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Aan het einde van de sprint, </w:t>
      </w:r>
      <w:r>
        <w:rPr>
          <w:sz w:val="40"/>
          <w:szCs w:val="40"/>
          <w:lang w:val="nl-NL"/>
        </w:rPr>
        <w:t>w</w:t>
      </w:r>
      <w:r>
        <w:rPr>
          <w:sz w:val="40"/>
          <w:szCs w:val="40"/>
          <w:lang w:val="nl-NL"/>
        </w:rPr>
        <w:t>ordt gezamenlijk gecontroleerd of alles goed is.</w:t>
      </w:r>
    </w:p>
    <w:sectPr w:rsidR="009F4AB2" w:rsidRPr="00F1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41E8B"/>
    <w:multiLevelType w:val="hybridMultilevel"/>
    <w:tmpl w:val="4D2C0686"/>
    <w:lvl w:ilvl="0" w:tplc="379E0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C652806"/>
    <w:multiLevelType w:val="hybridMultilevel"/>
    <w:tmpl w:val="96A0F42A"/>
    <w:lvl w:ilvl="0" w:tplc="FFA85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3B115D"/>
    <w:multiLevelType w:val="hybridMultilevel"/>
    <w:tmpl w:val="BC967C0C"/>
    <w:lvl w:ilvl="0" w:tplc="C2C8F3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1"/>
  </w:num>
  <w:num w:numId="4">
    <w:abstractNumId w:val="23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2"/>
  </w:num>
  <w:num w:numId="23">
    <w:abstractNumId w:val="25"/>
  </w:num>
  <w:num w:numId="24">
    <w:abstractNumId w:val="10"/>
  </w:num>
  <w:num w:numId="25">
    <w:abstractNumId w:val="2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0B"/>
    <w:rsid w:val="00043E12"/>
    <w:rsid w:val="003E1B93"/>
    <w:rsid w:val="00645252"/>
    <w:rsid w:val="006D3D74"/>
    <w:rsid w:val="0083569A"/>
    <w:rsid w:val="009F4AB2"/>
    <w:rsid w:val="00A9204E"/>
    <w:rsid w:val="00D1350B"/>
    <w:rsid w:val="00DE4961"/>
    <w:rsid w:val="00F126CF"/>
    <w:rsid w:val="00F8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9C33"/>
  <w15:chartTrackingRefBased/>
  <w15:docId w15:val="{13FA3D8E-3C55-4E45-AB11-0FCFC5EC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1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Local\Microsoft\Office\16.0\DTS\en-US%7b13093B60-73DE-4EEE-9829-0CC9A640EA70%7d\%7bCB3DA1F7-9A43-49C8-BA2A-2A8225B25D1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{CB3DA1F7-9A43-49C8-BA2A-2A8225B25D17}tf02786999_win32.dotx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Kuipers</cp:lastModifiedBy>
  <cp:revision>2</cp:revision>
  <dcterms:created xsi:type="dcterms:W3CDTF">2021-11-24T09:40:00Z</dcterms:created>
  <dcterms:modified xsi:type="dcterms:W3CDTF">2021-11-24T10:44:00Z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