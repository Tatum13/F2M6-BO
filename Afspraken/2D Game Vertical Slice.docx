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5287" w14:textId="33E250C0" w:rsidR="00A9204E" w:rsidRDefault="00E839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2D Game Vertical Slice</w:t>
      </w:r>
    </w:p>
    <w:p w14:paraId="0C409944" w14:textId="25446C12" w:rsidR="00E83937" w:rsidRDefault="00E83937">
      <w:pPr>
        <w:rPr>
          <w:b/>
          <w:bCs/>
          <w:sz w:val="40"/>
          <w:szCs w:val="40"/>
        </w:rPr>
      </w:pPr>
    </w:p>
    <w:p w14:paraId="4CF2A204" w14:textId="2B67E272" w:rsidR="00E83937" w:rsidRPr="0033049D" w:rsidRDefault="00E83937">
      <w:pPr>
        <w:rPr>
          <w:sz w:val="40"/>
          <w:szCs w:val="40"/>
          <w:lang w:val="nl-NL"/>
        </w:rPr>
      </w:pPr>
      <w:proofErr w:type="spellStart"/>
      <w:r w:rsidRPr="0033049D">
        <w:rPr>
          <w:sz w:val="40"/>
          <w:szCs w:val="40"/>
          <w:lang w:val="nl-NL"/>
        </w:rPr>
        <w:t>Cuphead</w:t>
      </w:r>
      <w:proofErr w:type="spellEnd"/>
      <w:r w:rsidRPr="0033049D">
        <w:rPr>
          <w:sz w:val="40"/>
          <w:szCs w:val="40"/>
          <w:lang w:val="nl-NL"/>
        </w:rPr>
        <w:t xml:space="preserve"> – Root Boss Scene</w:t>
      </w:r>
      <w:r w:rsidR="0033049D" w:rsidRPr="0033049D">
        <w:rPr>
          <w:sz w:val="40"/>
          <w:szCs w:val="40"/>
          <w:lang w:val="nl-NL"/>
        </w:rPr>
        <w:t xml:space="preserve"> (Of een ander</w:t>
      </w:r>
      <w:r w:rsidR="0033049D">
        <w:rPr>
          <w:sz w:val="40"/>
          <w:szCs w:val="40"/>
          <w:lang w:val="nl-NL"/>
        </w:rPr>
        <w:t>e)</w:t>
      </w:r>
    </w:p>
    <w:p w14:paraId="3B3C72C7" w14:textId="190C1516" w:rsidR="00E83937" w:rsidRPr="0033049D" w:rsidRDefault="00E83937">
      <w:pPr>
        <w:rPr>
          <w:sz w:val="40"/>
          <w:szCs w:val="40"/>
          <w:lang w:val="nl-NL"/>
        </w:rPr>
      </w:pPr>
    </w:p>
    <w:p w14:paraId="7F91A9D5" w14:textId="4AE7991E" w:rsidR="00E83937" w:rsidRPr="00E83937" w:rsidRDefault="00E8393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7709384" wp14:editId="10C8F96E">
            <wp:extent cx="5943600" cy="3150235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937" w:rsidRPr="00E8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37"/>
    <w:rsid w:val="0033049D"/>
    <w:rsid w:val="005C6C7D"/>
    <w:rsid w:val="00645252"/>
    <w:rsid w:val="006D3D74"/>
    <w:rsid w:val="0083569A"/>
    <w:rsid w:val="00A9204E"/>
    <w:rsid w:val="00E8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FD8D"/>
  <w15:chartTrackingRefBased/>
  <w15:docId w15:val="{992B9971-E734-42CB-A338-4CEEEA81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13093B60-73DE-4EEE-9829-0CC9A640EA70%7d\%7bCB3DA1F7-9A43-49C8-BA2A-2A8225B25D1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{CB3DA1F7-9A43-49C8-BA2A-2A8225B25D17}tf02786999_win32.dotx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1</cp:revision>
  <dcterms:created xsi:type="dcterms:W3CDTF">2021-11-24T09:08:00Z</dcterms:created>
  <dcterms:modified xsi:type="dcterms:W3CDTF">2021-11-24T09:34:00Z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